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5BB" w:rsidRDefault="003E65BB" w:rsidP="003E65BB">
      <w:pPr>
        <w:widowControl w:val="0"/>
        <w:autoSpaceDE w:val="0"/>
        <w:autoSpaceDN w:val="0"/>
        <w:adjustRightInd w:val="0"/>
        <w:spacing w:after="240" w:line="400" w:lineRule="atLeast"/>
        <w:rPr>
          <w:rFonts w:ascii="Times" w:hAnsi="Times" w:cs="Times"/>
        </w:rPr>
      </w:pPr>
      <w:r>
        <w:rPr>
          <w:rFonts w:ascii="Helvetica Neue" w:hAnsi="Helvetica Neue" w:cs="Helvetica Neue"/>
          <w:sz w:val="34"/>
          <w:szCs w:val="34"/>
        </w:rPr>
        <w:t xml:space="preserve">EXPERIENCE </w:t>
      </w:r>
    </w:p>
    <w:p w:rsidR="003E65BB" w:rsidRDefault="003E65BB" w:rsidP="003E65BB">
      <w:pPr>
        <w:widowControl w:val="0"/>
        <w:autoSpaceDE w:val="0"/>
        <w:autoSpaceDN w:val="0"/>
        <w:adjustRightInd w:val="0"/>
        <w:spacing w:after="240" w:line="400" w:lineRule="atLeast"/>
        <w:rPr>
          <w:rFonts w:ascii="Times" w:hAnsi="Times" w:cs="Times"/>
        </w:rPr>
      </w:pPr>
      <w:r>
        <w:rPr>
          <w:rFonts w:ascii="Helvetica Neue" w:hAnsi="Helvetica Neue" w:cs="Helvetica Neue"/>
          <w:sz w:val="32"/>
          <w:szCs w:val="32"/>
        </w:rPr>
        <w:t xml:space="preserve">• Statistics Research – Mentored Undergraduate Summer Experience, The College of New Jersey. June 2016 - Present </w:t>
      </w:r>
    </w:p>
    <w:p w:rsidR="003E65BB" w:rsidRPr="003E65BB" w:rsidRDefault="003E65BB" w:rsidP="003E65BB">
      <w:pPr>
        <w:widowControl w:val="0"/>
        <w:autoSpaceDE w:val="0"/>
        <w:autoSpaceDN w:val="0"/>
        <w:adjustRightInd w:val="0"/>
        <w:spacing w:after="240" w:line="360" w:lineRule="atLeast"/>
        <w:rPr>
          <w:rFonts w:ascii="Times" w:hAnsi="Times" w:cs="Times"/>
        </w:rPr>
      </w:pPr>
      <w:r>
        <w:rPr>
          <w:rFonts w:ascii="Helvetica Neue" w:hAnsi="Helvetica Neue" w:cs="Helvetica Neue"/>
          <w:sz w:val="32"/>
          <w:szCs w:val="32"/>
        </w:rPr>
        <w:t>Causal modeling of protein signaling networks in head and neck cancer cells with Carnegie Melllon University’s Tedrad program </w:t>
      </w:r>
    </w:p>
    <w:p w:rsidR="003E65BB" w:rsidRDefault="003E65BB" w:rsidP="003E65BB">
      <w:pPr>
        <w:widowControl w:val="0"/>
        <w:autoSpaceDE w:val="0"/>
        <w:autoSpaceDN w:val="0"/>
        <w:adjustRightInd w:val="0"/>
        <w:spacing w:after="240" w:line="360" w:lineRule="atLeast"/>
        <w:rPr>
          <w:rFonts w:ascii="Times" w:hAnsi="Times" w:cs="Times"/>
        </w:rPr>
      </w:pPr>
      <w:r>
        <w:rPr>
          <w:rFonts w:ascii="Helvetica Neue" w:hAnsi="Helvetica Neue" w:cs="Helvetica Neue"/>
          <w:sz w:val="32"/>
          <w:szCs w:val="32"/>
        </w:rPr>
        <w:t xml:space="preserve">• Graphic Designer – Student Activities and Leadership, The College of New Jersey. September 2014 - Present </w:t>
      </w:r>
    </w:p>
    <w:p w:rsidR="003E65BB" w:rsidRDefault="003E65BB" w:rsidP="003E65BB">
      <w:pPr>
        <w:widowControl w:val="0"/>
        <w:autoSpaceDE w:val="0"/>
        <w:autoSpaceDN w:val="0"/>
        <w:adjustRightInd w:val="0"/>
        <w:spacing w:after="240" w:line="360" w:lineRule="atLeast"/>
        <w:rPr>
          <w:rFonts w:ascii="Times" w:hAnsi="Times" w:cs="Times"/>
        </w:rPr>
      </w:pPr>
      <w:bookmarkStart w:id="0" w:name="_GoBack"/>
      <w:bookmarkEnd w:id="0"/>
      <w:r>
        <w:rPr>
          <w:rFonts w:ascii="Helvetica Neue" w:hAnsi="Helvetica Neue" w:cs="Helvetica Neue"/>
          <w:sz w:val="32"/>
          <w:szCs w:val="32"/>
        </w:rPr>
        <w:t>Provision of graphic design services to student and faculty organizations including logo design;</w:t>
      </w:r>
      <w:r>
        <w:rPr>
          <w:rFonts w:ascii="Helvetica Neue" w:hAnsi="Helvetica Neue" w:cs="Helvetica Neue"/>
          <w:sz w:val="32"/>
          <w:szCs w:val="32"/>
        </w:rPr>
        <w:t xml:space="preserve"> fly</w:t>
      </w:r>
      <w:r>
        <w:rPr>
          <w:rFonts w:ascii="Helvetica Neue" w:hAnsi="Helvetica Neue" w:cs="Helvetica Neue"/>
          <w:sz w:val="32"/>
          <w:szCs w:val="32"/>
        </w:rPr>
        <w:t xml:space="preserve">er/poster art and typography, and design and implementation of mural art </w:t>
      </w:r>
    </w:p>
    <w:p w:rsidR="003E65BB" w:rsidRDefault="003E65BB" w:rsidP="003E65BB">
      <w:pPr>
        <w:widowControl w:val="0"/>
        <w:numPr>
          <w:ilvl w:val="0"/>
          <w:numId w:val="1"/>
        </w:numPr>
        <w:tabs>
          <w:tab w:val="left" w:pos="220"/>
          <w:tab w:val="left" w:pos="720"/>
        </w:tabs>
        <w:autoSpaceDE w:val="0"/>
        <w:autoSpaceDN w:val="0"/>
        <w:adjustRightInd w:val="0"/>
        <w:spacing w:after="320" w:line="360" w:lineRule="atLeast"/>
        <w:ind w:hanging="720"/>
        <w:rPr>
          <w:rFonts w:ascii="Helvetica Neue" w:hAnsi="Helvetica Neue" w:cs="Helvetica Neue"/>
          <w:sz w:val="32"/>
          <w:szCs w:val="32"/>
        </w:rPr>
      </w:pPr>
      <w:r>
        <w:rPr>
          <w:rFonts w:ascii="Helvetica Neue" w:hAnsi="Helvetica Neue" w:cs="Helvetica Neue"/>
          <w:sz w:val="32"/>
          <w:szCs w:val="32"/>
        </w:rPr>
        <w:t xml:space="preserve">Operations Intern – TerraCycle Inc., Trenton, New Jersey. December 2015 - April 2016 </w:t>
      </w:r>
    </w:p>
    <w:p w:rsidR="003E65BB" w:rsidRDefault="003E65BB" w:rsidP="003E65BB">
      <w:pPr>
        <w:widowControl w:val="0"/>
        <w:tabs>
          <w:tab w:val="left" w:pos="220"/>
          <w:tab w:val="left" w:pos="720"/>
        </w:tabs>
        <w:autoSpaceDE w:val="0"/>
        <w:autoSpaceDN w:val="0"/>
        <w:adjustRightInd w:val="0"/>
        <w:spacing w:after="320" w:line="360" w:lineRule="atLeast"/>
        <w:ind w:left="720"/>
        <w:rPr>
          <w:rFonts w:ascii="Helvetica Neue" w:hAnsi="Helvetica Neue" w:cs="Helvetica Neue"/>
          <w:sz w:val="32"/>
          <w:szCs w:val="32"/>
        </w:rPr>
      </w:pPr>
      <w:r>
        <w:rPr>
          <w:rFonts w:ascii="Helvetica Neue" w:hAnsi="Helvetica Neue" w:cs="Helvetica Neue"/>
          <w:sz w:val="32"/>
          <w:szCs w:val="32"/>
        </w:rPr>
        <w:t>Manipulation of Excel spreadsheets, internet research, and improvement of zero-waste o ce  collection program  </w:t>
      </w:r>
    </w:p>
    <w:p w:rsidR="003E65BB" w:rsidRDefault="003E65BB" w:rsidP="003E65BB">
      <w:pPr>
        <w:widowControl w:val="0"/>
        <w:numPr>
          <w:ilvl w:val="0"/>
          <w:numId w:val="1"/>
        </w:numPr>
        <w:tabs>
          <w:tab w:val="left" w:pos="220"/>
          <w:tab w:val="left" w:pos="720"/>
        </w:tabs>
        <w:autoSpaceDE w:val="0"/>
        <w:autoSpaceDN w:val="0"/>
        <w:adjustRightInd w:val="0"/>
        <w:spacing w:after="320" w:line="360" w:lineRule="atLeast"/>
        <w:ind w:hanging="720"/>
        <w:rPr>
          <w:rFonts w:ascii="Helvetica Neue" w:hAnsi="Helvetica Neue" w:cs="Helvetica Neue"/>
          <w:sz w:val="32"/>
          <w:szCs w:val="32"/>
        </w:rPr>
      </w:pPr>
      <w:r>
        <w:rPr>
          <w:rFonts w:ascii="Helvetica Neue" w:hAnsi="Helvetica Neue" w:cs="Helvetica Neue"/>
          <w:sz w:val="32"/>
          <w:szCs w:val="32"/>
        </w:rPr>
        <w:t>Statistics Project Manager – The Rainbird Foundation, Madison, Wisconsin. December 2014 - October 2015  </w:t>
      </w:r>
    </w:p>
    <w:p w:rsidR="003E65BB" w:rsidRDefault="003E65BB" w:rsidP="003E65BB">
      <w:pPr>
        <w:widowControl w:val="0"/>
        <w:tabs>
          <w:tab w:val="left" w:pos="220"/>
          <w:tab w:val="left" w:pos="720"/>
        </w:tabs>
        <w:autoSpaceDE w:val="0"/>
        <w:autoSpaceDN w:val="0"/>
        <w:adjustRightInd w:val="0"/>
        <w:spacing w:after="320" w:line="360" w:lineRule="atLeast"/>
        <w:ind w:left="720"/>
        <w:rPr>
          <w:rFonts w:ascii="Helvetica Neue" w:hAnsi="Helvetica Neue" w:cs="Helvetica Neue"/>
          <w:sz w:val="32"/>
          <w:szCs w:val="32"/>
        </w:rPr>
      </w:pPr>
      <w:r>
        <w:rPr>
          <w:rFonts w:ascii="Helvetica Neue" w:hAnsi="Helvetica Neue" w:cs="Helvetica Neue"/>
          <w:sz w:val="32"/>
          <w:szCs w:val="32"/>
        </w:rPr>
        <w:t>Performed a nation-wide survey through internet research, email, and telephone to collect state by  state statistics on child abuse and presented ndings in graphic format  </w:t>
      </w:r>
    </w:p>
    <w:p w:rsidR="003E65BB" w:rsidRDefault="003E65BB" w:rsidP="003E65BB">
      <w:pPr>
        <w:widowControl w:val="0"/>
        <w:numPr>
          <w:ilvl w:val="0"/>
          <w:numId w:val="2"/>
        </w:numPr>
        <w:tabs>
          <w:tab w:val="left" w:pos="220"/>
          <w:tab w:val="left" w:pos="720"/>
        </w:tabs>
        <w:autoSpaceDE w:val="0"/>
        <w:autoSpaceDN w:val="0"/>
        <w:adjustRightInd w:val="0"/>
        <w:spacing w:after="320" w:line="360" w:lineRule="atLeast"/>
        <w:ind w:hanging="720"/>
        <w:rPr>
          <w:rFonts w:ascii="Helvetica Neue" w:hAnsi="Helvetica Neue" w:cs="Helvetica Neue"/>
          <w:sz w:val="32"/>
          <w:szCs w:val="32"/>
        </w:rPr>
      </w:pPr>
      <w:r>
        <w:rPr>
          <w:rFonts w:ascii="Helvetica Neue" w:hAnsi="Helvetica Neue" w:cs="Helvetica Neue"/>
          <w:sz w:val="32"/>
          <w:szCs w:val="32"/>
        </w:rPr>
        <w:t>Server – Shoobies Restaurant, Sea Isle City, New Jersey. Summers 2010 - 2015  </w:t>
      </w:r>
    </w:p>
    <w:p w:rsidR="003E65BB" w:rsidRDefault="003E65BB" w:rsidP="003E65BB">
      <w:pPr>
        <w:widowControl w:val="0"/>
        <w:numPr>
          <w:ilvl w:val="0"/>
          <w:numId w:val="2"/>
        </w:numPr>
        <w:tabs>
          <w:tab w:val="left" w:pos="220"/>
          <w:tab w:val="left" w:pos="720"/>
        </w:tabs>
        <w:autoSpaceDE w:val="0"/>
        <w:autoSpaceDN w:val="0"/>
        <w:adjustRightInd w:val="0"/>
        <w:spacing w:after="320" w:line="360" w:lineRule="atLeast"/>
        <w:ind w:hanging="720"/>
        <w:rPr>
          <w:rFonts w:ascii="Helvetica Neue" w:hAnsi="Helvetica Neue" w:cs="Helvetica Neue"/>
          <w:sz w:val="32"/>
          <w:szCs w:val="32"/>
        </w:rPr>
      </w:pPr>
      <w:r>
        <w:rPr>
          <w:rFonts w:ascii="Helvetica Neue" w:hAnsi="Helvetica Neue" w:cs="Helvetica Neue"/>
          <w:sz w:val="32"/>
          <w:szCs w:val="32"/>
        </w:rPr>
        <w:t xml:space="preserve">Cashier and Usher – Center For the Arts, The College of </w:t>
      </w:r>
      <w:r>
        <w:rPr>
          <w:rFonts w:ascii="Helvetica Neue" w:hAnsi="Helvetica Neue" w:cs="Helvetica Neue"/>
          <w:sz w:val="32"/>
          <w:szCs w:val="32"/>
        </w:rPr>
        <w:lastRenderedPageBreak/>
        <w:t>New Jersey. September 2014 - May 2015  </w:t>
      </w:r>
    </w:p>
    <w:p w:rsidR="003E65BB" w:rsidRDefault="003E65BB" w:rsidP="003E65BB">
      <w:pPr>
        <w:widowControl w:val="0"/>
        <w:numPr>
          <w:ilvl w:val="0"/>
          <w:numId w:val="2"/>
        </w:numPr>
        <w:tabs>
          <w:tab w:val="left" w:pos="220"/>
          <w:tab w:val="left" w:pos="720"/>
        </w:tabs>
        <w:autoSpaceDE w:val="0"/>
        <w:autoSpaceDN w:val="0"/>
        <w:adjustRightInd w:val="0"/>
        <w:spacing w:after="320" w:line="360" w:lineRule="atLeast"/>
        <w:ind w:hanging="720"/>
        <w:rPr>
          <w:rFonts w:ascii="Helvetica Neue" w:hAnsi="Helvetica Neue" w:cs="Helvetica Neue"/>
          <w:sz w:val="32"/>
          <w:szCs w:val="32"/>
        </w:rPr>
      </w:pPr>
      <w:r>
        <w:rPr>
          <w:rFonts w:ascii="Helvetica Neue" w:hAnsi="Helvetica Neue" w:cs="Helvetica Neue"/>
          <w:sz w:val="32"/>
          <w:szCs w:val="32"/>
        </w:rPr>
        <w:t>Mathematics Tutor. September 2012 – June 2013  </w:t>
      </w:r>
    </w:p>
    <w:p w:rsidR="003E65BB" w:rsidRDefault="003E65BB" w:rsidP="003E65BB">
      <w:pPr>
        <w:widowControl w:val="0"/>
        <w:tabs>
          <w:tab w:val="left" w:pos="220"/>
          <w:tab w:val="left" w:pos="720"/>
        </w:tabs>
        <w:autoSpaceDE w:val="0"/>
        <w:autoSpaceDN w:val="0"/>
        <w:adjustRightInd w:val="0"/>
        <w:spacing w:after="320" w:line="360" w:lineRule="atLeast"/>
        <w:ind w:left="720"/>
        <w:rPr>
          <w:rFonts w:ascii="Helvetica Neue" w:hAnsi="Helvetica Neue" w:cs="Helvetica Neue"/>
          <w:sz w:val="32"/>
          <w:szCs w:val="32"/>
        </w:rPr>
      </w:pPr>
      <w:r>
        <w:rPr>
          <w:rFonts w:ascii="Helvetica Neue" w:hAnsi="Helvetica Neue" w:cs="Helvetica Neue"/>
          <w:sz w:val="32"/>
          <w:szCs w:val="32"/>
        </w:rPr>
        <w:t>Provided high school level Algebra and Geometry tutoring services  </w:t>
      </w:r>
    </w:p>
    <w:p w:rsidR="003E65BB" w:rsidRDefault="003E65BB" w:rsidP="003E65BB">
      <w:pPr>
        <w:widowControl w:val="0"/>
        <w:numPr>
          <w:ilvl w:val="0"/>
          <w:numId w:val="2"/>
        </w:numPr>
        <w:tabs>
          <w:tab w:val="left" w:pos="220"/>
          <w:tab w:val="left" w:pos="720"/>
        </w:tabs>
        <w:autoSpaceDE w:val="0"/>
        <w:autoSpaceDN w:val="0"/>
        <w:adjustRightInd w:val="0"/>
        <w:spacing w:after="320" w:line="360" w:lineRule="atLeast"/>
        <w:ind w:hanging="720"/>
        <w:rPr>
          <w:rFonts w:ascii="Helvetica Neue" w:hAnsi="Helvetica Neue" w:cs="Helvetica Neue"/>
          <w:sz w:val="32"/>
          <w:szCs w:val="32"/>
        </w:rPr>
      </w:pPr>
      <w:r>
        <w:rPr>
          <w:rFonts w:ascii="Helvetica Neue" w:hAnsi="Helvetica Neue" w:cs="Helvetica Neue"/>
          <w:sz w:val="32"/>
          <w:szCs w:val="32"/>
        </w:rPr>
        <w:t>Cashier and Sales – The Maple Tree Gift Shop, Seaville, New Jersey. Summers 2009 - 2010  </w:t>
      </w:r>
    </w:p>
    <w:p w:rsidR="003E65BB" w:rsidRDefault="003E65BB" w:rsidP="003E65BB">
      <w:pPr>
        <w:widowControl w:val="0"/>
        <w:tabs>
          <w:tab w:val="left" w:pos="220"/>
          <w:tab w:val="left" w:pos="720"/>
        </w:tabs>
        <w:autoSpaceDE w:val="0"/>
        <w:autoSpaceDN w:val="0"/>
        <w:adjustRightInd w:val="0"/>
        <w:spacing w:after="320" w:line="360" w:lineRule="atLeast"/>
        <w:rPr>
          <w:rFonts w:ascii="Helvetica Neue" w:hAnsi="Helvetica Neue" w:cs="Helvetica Neue"/>
          <w:sz w:val="32"/>
          <w:szCs w:val="32"/>
        </w:rPr>
      </w:pPr>
      <w:r>
        <w:rPr>
          <w:rFonts w:ascii="Helvetica Neue" w:hAnsi="Helvetica Neue" w:cs="Helvetica Neue"/>
          <w:sz w:val="34"/>
          <w:szCs w:val="34"/>
        </w:rPr>
        <w:t xml:space="preserve">SKILLS AND CERTIFICATIONS </w:t>
      </w:r>
      <w:r>
        <w:rPr>
          <w:rFonts w:ascii="Helvetica Neue" w:hAnsi="Helvetica Neue" w:cs="Helvetica Neue"/>
          <w:sz w:val="32"/>
          <w:szCs w:val="32"/>
        </w:rPr>
        <w:t> </w:t>
      </w:r>
    </w:p>
    <w:p w:rsidR="003E65BB" w:rsidRDefault="003E65BB" w:rsidP="003E65BB">
      <w:pPr>
        <w:widowControl w:val="0"/>
        <w:tabs>
          <w:tab w:val="left" w:pos="220"/>
          <w:tab w:val="left" w:pos="720"/>
        </w:tabs>
        <w:autoSpaceDE w:val="0"/>
        <w:autoSpaceDN w:val="0"/>
        <w:adjustRightInd w:val="0"/>
        <w:spacing w:after="320" w:line="360" w:lineRule="atLeast"/>
        <w:rPr>
          <w:rFonts w:ascii="Helvetica Neue" w:hAnsi="Helvetica Neue" w:cs="Helvetica Neue"/>
          <w:sz w:val="32"/>
          <w:szCs w:val="32"/>
        </w:rPr>
      </w:pPr>
      <w:r>
        <w:rPr>
          <w:rFonts w:ascii="Helvetica Neue" w:hAnsi="Helvetica Neue" w:cs="Helvetica Neue"/>
          <w:sz w:val="32"/>
          <w:szCs w:val="32"/>
        </w:rPr>
        <w:t>• Base Certifi</w:t>
      </w:r>
      <w:r>
        <w:rPr>
          <w:rFonts w:ascii="Helvetica Neue" w:hAnsi="Helvetica Neue" w:cs="Helvetica Neue"/>
          <w:sz w:val="32"/>
          <w:szCs w:val="32"/>
        </w:rPr>
        <w:t>cation for SAS 9, July 2015 </w:t>
      </w:r>
    </w:p>
    <w:p w:rsidR="003E65BB" w:rsidRDefault="003E65BB" w:rsidP="003E65BB">
      <w:pPr>
        <w:widowControl w:val="0"/>
        <w:tabs>
          <w:tab w:val="left" w:pos="220"/>
          <w:tab w:val="left" w:pos="720"/>
        </w:tabs>
        <w:autoSpaceDE w:val="0"/>
        <w:autoSpaceDN w:val="0"/>
        <w:adjustRightInd w:val="0"/>
        <w:spacing w:after="320" w:line="360" w:lineRule="atLeast"/>
        <w:rPr>
          <w:rFonts w:ascii="Helvetica Neue" w:hAnsi="Helvetica Neue" w:cs="Helvetica Neue"/>
          <w:sz w:val="32"/>
          <w:szCs w:val="32"/>
        </w:rPr>
      </w:pPr>
      <w:r>
        <w:rPr>
          <w:rFonts w:ascii="Helvetica Neue" w:hAnsi="Helvetica Neue" w:cs="Helvetica Neue"/>
          <w:sz w:val="32"/>
          <w:szCs w:val="32"/>
        </w:rPr>
        <w:t>• Working knowledge of SAS, R</w:t>
      </w:r>
      <w:r>
        <w:rPr>
          <w:rFonts w:ascii="Helvetica Neue" w:hAnsi="Helvetica Neue" w:cs="Helvetica Neue"/>
          <w:sz w:val="32"/>
          <w:szCs w:val="32"/>
        </w:rPr>
        <w:t>, Tetrad, Microsoft Offi</w:t>
      </w:r>
      <w:r>
        <w:rPr>
          <w:rFonts w:ascii="Helvetica Neue" w:hAnsi="Helvetica Neue" w:cs="Helvetica Neue"/>
          <w:sz w:val="32"/>
          <w:szCs w:val="32"/>
        </w:rPr>
        <w:t xml:space="preserve">ce Suite, Adobe Creative Suite, HTML, and CSS </w:t>
      </w:r>
    </w:p>
    <w:p w:rsidR="003E65BB" w:rsidRDefault="003E65BB" w:rsidP="003E65BB">
      <w:pPr>
        <w:widowControl w:val="0"/>
        <w:tabs>
          <w:tab w:val="left" w:pos="220"/>
          <w:tab w:val="left" w:pos="720"/>
        </w:tabs>
        <w:autoSpaceDE w:val="0"/>
        <w:autoSpaceDN w:val="0"/>
        <w:adjustRightInd w:val="0"/>
        <w:spacing w:after="320" w:line="360" w:lineRule="atLeast"/>
        <w:rPr>
          <w:rFonts w:ascii="Helvetica Neue" w:hAnsi="Helvetica Neue" w:cs="Helvetica Neue"/>
          <w:sz w:val="32"/>
          <w:szCs w:val="32"/>
        </w:rPr>
      </w:pPr>
      <w:r>
        <w:rPr>
          <w:rFonts w:ascii="Helvetica Neue" w:hAnsi="Helvetica Neue" w:cs="Helvetica Neue"/>
          <w:sz w:val="32"/>
          <w:szCs w:val="32"/>
        </w:rPr>
        <w:t xml:space="preserve">• Basic knowledge of SPSS and MatLab </w:t>
      </w:r>
    </w:p>
    <w:p w:rsidR="003E65BB" w:rsidRDefault="003E65BB" w:rsidP="003E65BB">
      <w:pPr>
        <w:widowControl w:val="0"/>
        <w:tabs>
          <w:tab w:val="left" w:pos="220"/>
          <w:tab w:val="left" w:pos="720"/>
        </w:tabs>
        <w:autoSpaceDE w:val="0"/>
        <w:autoSpaceDN w:val="0"/>
        <w:adjustRightInd w:val="0"/>
        <w:spacing w:after="320" w:line="360" w:lineRule="atLeast"/>
        <w:rPr>
          <w:rFonts w:ascii="Helvetica Neue" w:hAnsi="Helvetica Neue" w:cs="Helvetica Neue"/>
          <w:sz w:val="34"/>
          <w:szCs w:val="34"/>
        </w:rPr>
      </w:pPr>
      <w:r>
        <w:rPr>
          <w:rFonts w:ascii="Helvetica Neue" w:hAnsi="Helvetica Neue" w:cs="Helvetica Neue"/>
          <w:sz w:val="32"/>
          <w:szCs w:val="32"/>
        </w:rPr>
        <w:t> </w:t>
      </w:r>
      <w:r>
        <w:rPr>
          <w:rFonts w:ascii="Helvetica Neue" w:hAnsi="Helvetica Neue" w:cs="Helvetica Neue"/>
          <w:sz w:val="34"/>
          <w:szCs w:val="34"/>
        </w:rPr>
        <w:t xml:space="preserve">EDUCATION </w:t>
      </w:r>
    </w:p>
    <w:p w:rsidR="003E65BB" w:rsidRDefault="003E65BB" w:rsidP="003E65BB">
      <w:pPr>
        <w:widowControl w:val="0"/>
        <w:tabs>
          <w:tab w:val="left" w:pos="220"/>
          <w:tab w:val="left" w:pos="720"/>
        </w:tabs>
        <w:autoSpaceDE w:val="0"/>
        <w:autoSpaceDN w:val="0"/>
        <w:adjustRightInd w:val="0"/>
        <w:spacing w:after="320" w:line="360" w:lineRule="atLeast"/>
        <w:rPr>
          <w:rFonts w:ascii="Helvetica Neue" w:hAnsi="Helvetica Neue" w:cs="Helvetica Neue"/>
          <w:sz w:val="32"/>
          <w:szCs w:val="32"/>
        </w:rPr>
      </w:pPr>
      <w:r>
        <w:rPr>
          <w:rFonts w:ascii="Helvetica Neue" w:hAnsi="Helvetica Neue" w:cs="Helvetica Neue"/>
          <w:sz w:val="32"/>
          <w:szCs w:val="32"/>
        </w:rPr>
        <w:t> The College of New Jersey, Ewing, New Jersey. Expected May 2017 </w:t>
      </w:r>
    </w:p>
    <w:p w:rsidR="003E65BB" w:rsidRDefault="003E65BB" w:rsidP="003E65BB">
      <w:pPr>
        <w:widowControl w:val="0"/>
        <w:tabs>
          <w:tab w:val="left" w:pos="220"/>
          <w:tab w:val="left" w:pos="720"/>
        </w:tabs>
        <w:autoSpaceDE w:val="0"/>
        <w:autoSpaceDN w:val="0"/>
        <w:adjustRightInd w:val="0"/>
        <w:spacing w:after="320" w:line="360" w:lineRule="atLeast"/>
        <w:rPr>
          <w:rFonts w:ascii="Helvetica Neue" w:hAnsi="Helvetica Neue" w:cs="Helvetica Neue"/>
          <w:sz w:val="32"/>
          <w:szCs w:val="32"/>
        </w:rPr>
      </w:pPr>
      <w:r>
        <w:rPr>
          <w:rFonts w:ascii="Helvetica Neue" w:hAnsi="Helvetica Neue" w:cs="Helvetica Neue"/>
          <w:sz w:val="32"/>
          <w:szCs w:val="32"/>
        </w:rPr>
        <w:t xml:space="preserve">• Bachelor of Arts: Major in Mathematics, Specialization in Statistics, Minor in Graphic Design </w:t>
      </w:r>
    </w:p>
    <w:p w:rsidR="003E65BB" w:rsidRDefault="003E65BB" w:rsidP="003E65BB">
      <w:pPr>
        <w:widowControl w:val="0"/>
        <w:tabs>
          <w:tab w:val="left" w:pos="220"/>
          <w:tab w:val="left" w:pos="720"/>
        </w:tabs>
        <w:autoSpaceDE w:val="0"/>
        <w:autoSpaceDN w:val="0"/>
        <w:adjustRightInd w:val="0"/>
        <w:spacing w:after="320" w:line="360" w:lineRule="atLeast"/>
        <w:rPr>
          <w:rFonts w:ascii="Helvetica Neue" w:hAnsi="Helvetica Neue" w:cs="Helvetica Neue"/>
          <w:sz w:val="32"/>
          <w:szCs w:val="32"/>
        </w:rPr>
      </w:pPr>
      <w:r>
        <w:rPr>
          <w:rFonts w:ascii="Helvetica Neue" w:hAnsi="Helvetica Neue" w:cs="Helvetica Neue"/>
          <w:sz w:val="32"/>
          <w:szCs w:val="32"/>
        </w:rPr>
        <w:t>• GPA: 3.71/4.00  </w:t>
      </w:r>
    </w:p>
    <w:p w:rsidR="003E65BB" w:rsidRDefault="003E65BB" w:rsidP="003E65BB">
      <w:pPr>
        <w:widowControl w:val="0"/>
        <w:tabs>
          <w:tab w:val="left" w:pos="220"/>
          <w:tab w:val="left" w:pos="720"/>
        </w:tabs>
        <w:autoSpaceDE w:val="0"/>
        <w:autoSpaceDN w:val="0"/>
        <w:adjustRightInd w:val="0"/>
        <w:spacing w:after="320" w:line="360" w:lineRule="atLeast"/>
        <w:rPr>
          <w:rFonts w:ascii="Helvetica Neue" w:hAnsi="Helvetica Neue" w:cs="Helvetica Neue"/>
          <w:sz w:val="32"/>
          <w:szCs w:val="32"/>
        </w:rPr>
      </w:pPr>
      <w:r>
        <w:rPr>
          <w:rFonts w:ascii="Helvetica Neue" w:hAnsi="Helvetica Neue" w:cs="Helvetica Neue"/>
          <w:sz w:val="34"/>
          <w:szCs w:val="34"/>
        </w:rPr>
        <w:t xml:space="preserve">LEADERSHIP POSITIONS </w:t>
      </w:r>
      <w:r>
        <w:rPr>
          <w:rFonts w:ascii="Helvetica Neue" w:hAnsi="Helvetica Neue" w:cs="Helvetica Neue"/>
          <w:sz w:val="32"/>
          <w:szCs w:val="32"/>
        </w:rPr>
        <w:t> </w:t>
      </w:r>
    </w:p>
    <w:p w:rsidR="003E65BB" w:rsidRDefault="003E65BB" w:rsidP="003E65BB">
      <w:pPr>
        <w:widowControl w:val="0"/>
        <w:numPr>
          <w:ilvl w:val="0"/>
          <w:numId w:val="3"/>
        </w:numPr>
        <w:tabs>
          <w:tab w:val="left" w:pos="220"/>
          <w:tab w:val="left" w:pos="720"/>
        </w:tabs>
        <w:autoSpaceDE w:val="0"/>
        <w:autoSpaceDN w:val="0"/>
        <w:adjustRightInd w:val="0"/>
        <w:spacing w:after="320" w:line="360" w:lineRule="atLeast"/>
        <w:ind w:hanging="720"/>
        <w:rPr>
          <w:rFonts w:ascii="Helvetica Neue" w:hAnsi="Helvetica Neue" w:cs="Helvetica Neue"/>
          <w:sz w:val="32"/>
          <w:szCs w:val="32"/>
        </w:rPr>
      </w:pPr>
      <w:r>
        <w:rPr>
          <w:rFonts w:ascii="Helvetica Neue" w:hAnsi="Helvetica Neue" w:cs="Helvetica Neue"/>
          <w:sz w:val="32"/>
          <w:szCs w:val="32"/>
        </w:rPr>
        <w:t>The College of New Jersey Environmental Club, President. May 2016 – Present</w:t>
      </w:r>
    </w:p>
    <w:p w:rsidR="003E65BB" w:rsidRDefault="003E65BB" w:rsidP="003E65BB">
      <w:pPr>
        <w:widowControl w:val="0"/>
        <w:tabs>
          <w:tab w:val="left" w:pos="220"/>
          <w:tab w:val="left" w:pos="720"/>
        </w:tabs>
        <w:autoSpaceDE w:val="0"/>
        <w:autoSpaceDN w:val="0"/>
        <w:adjustRightInd w:val="0"/>
        <w:spacing w:after="320" w:line="360" w:lineRule="atLeast"/>
        <w:ind w:left="720"/>
        <w:rPr>
          <w:rFonts w:ascii="Helvetica Neue" w:hAnsi="Helvetica Neue" w:cs="Helvetica Neue"/>
          <w:sz w:val="32"/>
          <w:szCs w:val="32"/>
        </w:rPr>
      </w:pPr>
      <w:r>
        <w:rPr>
          <w:rFonts w:ascii="Helvetica Neue" w:hAnsi="Helvetica Neue" w:cs="Helvetica Neue"/>
          <w:sz w:val="32"/>
          <w:szCs w:val="32"/>
        </w:rPr>
        <w:t> Development of programs and activities meant to expand membership and presence on campus, establishment of working relationships with The College of New Jersey faculty and administration in expansion of club’s involvement in development of green campus, and outr</w:t>
      </w:r>
      <w:r>
        <w:rPr>
          <w:rFonts w:ascii="Helvetica Neue" w:hAnsi="Helvetica Neue" w:cs="Helvetica Neue"/>
          <w:sz w:val="32"/>
          <w:szCs w:val="32"/>
        </w:rPr>
        <w:t>each to governmental and nonprofi</w:t>
      </w:r>
      <w:r>
        <w:rPr>
          <w:rFonts w:ascii="Helvetica Neue" w:hAnsi="Helvetica Neue" w:cs="Helvetica Neue"/>
          <w:sz w:val="32"/>
          <w:szCs w:val="32"/>
        </w:rPr>
        <w:t>t organizations to initiate joint projects in the community  </w:t>
      </w:r>
    </w:p>
    <w:p w:rsidR="003E65BB" w:rsidRDefault="003E65BB" w:rsidP="003E65BB">
      <w:pPr>
        <w:widowControl w:val="0"/>
        <w:numPr>
          <w:ilvl w:val="0"/>
          <w:numId w:val="3"/>
        </w:numPr>
        <w:tabs>
          <w:tab w:val="left" w:pos="220"/>
          <w:tab w:val="left" w:pos="720"/>
        </w:tabs>
        <w:autoSpaceDE w:val="0"/>
        <w:autoSpaceDN w:val="0"/>
        <w:adjustRightInd w:val="0"/>
        <w:spacing w:after="320" w:line="360" w:lineRule="atLeast"/>
        <w:ind w:hanging="720"/>
        <w:rPr>
          <w:rFonts w:ascii="Helvetica Neue" w:hAnsi="Helvetica Neue" w:cs="Helvetica Neue"/>
          <w:sz w:val="32"/>
          <w:szCs w:val="32"/>
        </w:rPr>
      </w:pPr>
      <w:r>
        <w:rPr>
          <w:rFonts w:ascii="Helvetica Neue" w:hAnsi="Helvetica Neue" w:cs="Helvetica Neue"/>
          <w:sz w:val="32"/>
          <w:szCs w:val="32"/>
        </w:rPr>
        <w:t>The College of New Jersey Environmental Club, Secretary. May 2015 – May 2016</w:t>
      </w:r>
    </w:p>
    <w:p w:rsidR="003E65BB" w:rsidRDefault="003E65BB" w:rsidP="003E65BB">
      <w:pPr>
        <w:widowControl w:val="0"/>
        <w:tabs>
          <w:tab w:val="left" w:pos="220"/>
          <w:tab w:val="left" w:pos="720"/>
        </w:tabs>
        <w:autoSpaceDE w:val="0"/>
        <w:autoSpaceDN w:val="0"/>
        <w:adjustRightInd w:val="0"/>
        <w:spacing w:after="320" w:line="360" w:lineRule="atLeast"/>
        <w:ind w:left="720"/>
        <w:rPr>
          <w:rFonts w:ascii="Helvetica Neue" w:hAnsi="Helvetica Neue" w:cs="Helvetica Neue"/>
          <w:sz w:val="32"/>
          <w:szCs w:val="32"/>
        </w:rPr>
      </w:pPr>
      <w:r>
        <w:rPr>
          <w:rFonts w:ascii="Helvetica Neue" w:hAnsi="Helvetica Neue" w:cs="Helvetica Neue"/>
          <w:sz w:val="32"/>
          <w:szCs w:val="32"/>
        </w:rPr>
        <w:t> Record and distribution of general meeting minutes, e-mail correspondence as organization representative, establishment of social media presence, website development, and design of new club identity and logo  </w:t>
      </w:r>
    </w:p>
    <w:p w:rsidR="003E65BB" w:rsidRDefault="003E65BB" w:rsidP="003E65BB">
      <w:pPr>
        <w:widowControl w:val="0"/>
        <w:tabs>
          <w:tab w:val="left" w:pos="220"/>
          <w:tab w:val="left" w:pos="720"/>
        </w:tabs>
        <w:autoSpaceDE w:val="0"/>
        <w:autoSpaceDN w:val="0"/>
        <w:adjustRightInd w:val="0"/>
        <w:spacing w:after="320" w:line="360" w:lineRule="atLeast"/>
        <w:rPr>
          <w:rFonts w:ascii="Helvetica Neue" w:hAnsi="Helvetica Neue" w:cs="Helvetica Neue"/>
          <w:sz w:val="34"/>
          <w:szCs w:val="34"/>
        </w:rPr>
      </w:pPr>
      <w:r>
        <w:rPr>
          <w:rFonts w:ascii="Helvetica Neue" w:hAnsi="Helvetica Neue" w:cs="Helvetica Neue"/>
          <w:sz w:val="34"/>
          <w:szCs w:val="34"/>
        </w:rPr>
        <w:t xml:space="preserve">HONORS AND AWARDS </w:t>
      </w:r>
    </w:p>
    <w:p w:rsidR="003E65BB" w:rsidRDefault="003E65BB" w:rsidP="003E65BB">
      <w:pPr>
        <w:widowControl w:val="0"/>
        <w:tabs>
          <w:tab w:val="left" w:pos="220"/>
          <w:tab w:val="left" w:pos="720"/>
        </w:tabs>
        <w:autoSpaceDE w:val="0"/>
        <w:autoSpaceDN w:val="0"/>
        <w:adjustRightInd w:val="0"/>
        <w:spacing w:after="320" w:line="360" w:lineRule="atLeast"/>
        <w:rPr>
          <w:rFonts w:ascii="Helvetica Neue" w:hAnsi="Helvetica Neue" w:cs="Helvetica Neue"/>
          <w:sz w:val="32"/>
          <w:szCs w:val="32"/>
        </w:rPr>
      </w:pPr>
      <w:r>
        <w:rPr>
          <w:rFonts w:ascii="Helvetica Neue" w:hAnsi="Helvetica Neue" w:cs="Helvetica Neue"/>
          <w:sz w:val="32"/>
          <w:szCs w:val="32"/>
        </w:rPr>
        <w:t xml:space="preserve"> • Deans List Spring 2014, Fall 2014, Spring 2015, and Spring 2016 </w:t>
      </w:r>
    </w:p>
    <w:p w:rsidR="003E65BB" w:rsidRDefault="003E65BB" w:rsidP="003E65BB">
      <w:pPr>
        <w:widowControl w:val="0"/>
        <w:tabs>
          <w:tab w:val="left" w:pos="220"/>
          <w:tab w:val="left" w:pos="720"/>
        </w:tabs>
        <w:autoSpaceDE w:val="0"/>
        <w:autoSpaceDN w:val="0"/>
        <w:adjustRightInd w:val="0"/>
        <w:spacing w:after="320" w:line="360" w:lineRule="atLeast"/>
        <w:rPr>
          <w:rFonts w:ascii="Helvetica Neue" w:hAnsi="Helvetica Neue" w:cs="Helvetica Neue"/>
          <w:sz w:val="32"/>
          <w:szCs w:val="32"/>
        </w:rPr>
      </w:pPr>
      <w:r>
        <w:rPr>
          <w:rFonts w:ascii="Helvetica Neue" w:hAnsi="Helvetica Neue" w:cs="Helvetica Neue"/>
          <w:sz w:val="32"/>
          <w:szCs w:val="32"/>
        </w:rPr>
        <w:t>• TCNJ Merit In-State Scholarship </w:t>
      </w:r>
    </w:p>
    <w:p w:rsidR="003E65BB" w:rsidRDefault="003E65BB" w:rsidP="003E65BB">
      <w:pPr>
        <w:widowControl w:val="0"/>
        <w:tabs>
          <w:tab w:val="left" w:pos="220"/>
          <w:tab w:val="left" w:pos="720"/>
        </w:tabs>
        <w:autoSpaceDE w:val="0"/>
        <w:autoSpaceDN w:val="0"/>
        <w:adjustRightInd w:val="0"/>
        <w:spacing w:after="320" w:line="360" w:lineRule="atLeast"/>
        <w:rPr>
          <w:rFonts w:ascii="Helvetica Neue" w:hAnsi="Helvetica Neue" w:cs="Helvetica Neue"/>
          <w:sz w:val="32"/>
          <w:szCs w:val="32"/>
        </w:rPr>
      </w:pPr>
      <w:r>
        <w:rPr>
          <w:rFonts w:ascii="Helvetica Neue" w:hAnsi="Helvetica Neue" w:cs="Helvetica Neue"/>
          <w:sz w:val="32"/>
          <w:szCs w:val="32"/>
        </w:rPr>
        <w:t>• Cape May Kiwanis Club Scholarship</w:t>
      </w:r>
    </w:p>
    <w:p w:rsidR="003E65BB" w:rsidRPr="003E65BB" w:rsidRDefault="003E65BB" w:rsidP="003E65BB">
      <w:pPr>
        <w:widowControl w:val="0"/>
        <w:tabs>
          <w:tab w:val="left" w:pos="220"/>
          <w:tab w:val="left" w:pos="720"/>
        </w:tabs>
        <w:autoSpaceDE w:val="0"/>
        <w:autoSpaceDN w:val="0"/>
        <w:adjustRightInd w:val="0"/>
        <w:spacing w:after="320" w:line="360" w:lineRule="atLeast"/>
        <w:rPr>
          <w:rFonts w:ascii="Helvetica Neue" w:hAnsi="Helvetica Neue" w:cs="Helvetica Neue"/>
          <w:sz w:val="34"/>
          <w:szCs w:val="34"/>
        </w:rPr>
      </w:pPr>
      <w:r>
        <w:rPr>
          <w:rFonts w:ascii="Helvetica Neue" w:hAnsi="Helvetica Neue" w:cs="Helvetica Neue"/>
          <w:sz w:val="32"/>
          <w:szCs w:val="32"/>
        </w:rPr>
        <w:t> • Upper Township Rotary Club Scholarship  </w:t>
      </w:r>
    </w:p>
    <w:p w:rsidR="00FE6492" w:rsidRDefault="00FE6492"/>
    <w:sectPr w:rsidR="00FE6492" w:rsidSect="00887EE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5BB"/>
    <w:rsid w:val="003E65BB"/>
    <w:rsid w:val="00D53D95"/>
    <w:rsid w:val="00FE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D28C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5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65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5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65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409</Words>
  <Characters>2335</Characters>
  <Application>Microsoft Macintosh Word</Application>
  <DocSecurity>0</DocSecurity>
  <Lines>19</Lines>
  <Paragraphs>5</Paragraphs>
  <ScaleCrop>false</ScaleCrop>
  <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1</cp:revision>
  <dcterms:created xsi:type="dcterms:W3CDTF">2016-07-05T18:04:00Z</dcterms:created>
  <dcterms:modified xsi:type="dcterms:W3CDTF">2016-07-05T18:09:00Z</dcterms:modified>
</cp:coreProperties>
</file>